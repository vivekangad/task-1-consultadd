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E7" w:rsidRPr="00163BE7" w:rsidRDefault="00163BE7" w:rsidP="00163BE7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163BE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Nescafé</w:t>
      </w:r>
    </w:p>
    <w:p w:rsidR="00A9204E" w:rsidRDefault="00163BE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Nestlé" and "café"</w:t>
      </w:r>
    </w:p>
    <w:p w:rsidR="00163BE7" w:rsidRDefault="0003650D">
      <w:pPr>
        <w:rPr>
          <w:sz w:val="48"/>
          <w:szCs w:val="48"/>
        </w:rPr>
      </w:pPr>
      <w:r>
        <w:rPr>
          <w:sz w:val="48"/>
          <w:szCs w:val="48"/>
        </w:rPr>
        <w:t>HEATH PREVENTION-</w:t>
      </w:r>
    </w:p>
    <w:p w:rsidR="0003650D" w:rsidRDefault="0003650D">
      <w:pPr>
        <w:rPr>
          <w:sz w:val="48"/>
          <w:szCs w:val="48"/>
        </w:rPr>
      </w:pPr>
    </w:p>
    <w:p w:rsidR="0003650D" w:rsidRDefault="0003650D">
      <w:pPr>
        <w:rPr>
          <w:rFonts w:ascii="Arial Black" w:hAnsi="Arial Black"/>
          <w:sz w:val="40"/>
          <w:szCs w:val="40"/>
        </w:rPr>
      </w:pPr>
      <w:r w:rsidRPr="0003650D">
        <w:rPr>
          <w:rFonts w:ascii="Arial Black" w:hAnsi="Arial Black"/>
          <w:sz w:val="40"/>
          <w:szCs w:val="40"/>
        </w:rPr>
        <w:t>DOCTOR ADVISING in</w:t>
      </w:r>
      <w:r>
        <w:rPr>
          <w:rFonts w:ascii="Arial Black" w:hAnsi="Arial Black"/>
          <w:sz w:val="40"/>
          <w:szCs w:val="40"/>
        </w:rPr>
        <w:t xml:space="preserve"> P</w:t>
      </w:r>
      <w:r w:rsidRPr="0003650D">
        <w:rPr>
          <w:rFonts w:ascii="Arial Black" w:hAnsi="Arial Black"/>
          <w:sz w:val="40"/>
          <w:szCs w:val="40"/>
        </w:rPr>
        <w:t>rescription</w:t>
      </w:r>
      <w:r>
        <w:rPr>
          <w:rFonts w:ascii="Arial Black" w:hAnsi="Arial Black"/>
          <w:sz w:val="40"/>
          <w:szCs w:val="40"/>
        </w:rPr>
        <w:t xml:space="preserve"> TO TAKE COFFEE TO PREVENT FROM </w:t>
      </w:r>
      <w:proofErr w:type="gramStart"/>
      <w:r>
        <w:rPr>
          <w:rFonts w:ascii="Arial Black" w:hAnsi="Arial Black"/>
          <w:sz w:val="40"/>
          <w:szCs w:val="40"/>
        </w:rPr>
        <w:t>DAIBETES ,</w:t>
      </w:r>
      <w:proofErr w:type="gramEnd"/>
      <w:r>
        <w:rPr>
          <w:rFonts w:ascii="Arial Black" w:hAnsi="Arial Black"/>
          <w:sz w:val="40"/>
          <w:szCs w:val="40"/>
        </w:rPr>
        <w:t xml:space="preserve"> CANCER, BLOOD PRESSURE &amp; AND HEADACHE.</w:t>
      </w:r>
    </w:p>
    <w:p w:rsidR="0003650D" w:rsidRPr="0003650D" w:rsidRDefault="0003650D">
      <w:pPr>
        <w:rPr>
          <w:rFonts w:ascii="Arial Black" w:hAnsi="Arial Black"/>
          <w:sz w:val="40"/>
          <w:szCs w:val="40"/>
        </w:rPr>
      </w:pPr>
      <w:bookmarkStart w:id="0" w:name="_GoBack"/>
      <w:bookmarkEnd w:id="0"/>
    </w:p>
    <w:sectPr w:rsidR="0003650D" w:rsidRPr="0003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7"/>
    <w:rsid w:val="0003650D"/>
    <w:rsid w:val="00163BE7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2C40"/>
  <w15:chartTrackingRefBased/>
  <w15:docId w15:val="{820DFA5B-8680-4AAB-8FF9-A404B97C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1</cp:revision>
  <dcterms:created xsi:type="dcterms:W3CDTF">2018-12-06T07:27:00Z</dcterms:created>
  <dcterms:modified xsi:type="dcterms:W3CDTF">2018-12-06T07:52:00Z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